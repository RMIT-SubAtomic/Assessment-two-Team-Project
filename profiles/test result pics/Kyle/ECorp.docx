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34CB466" w14:textId="77777777" w:rsidTr="00A6783B">
        <w:trPr>
          <w:trHeight w:val="270"/>
          <w:jc w:val="center"/>
        </w:trPr>
        <w:tc>
          <w:tcPr>
            <w:tcW w:w="10800" w:type="dxa"/>
          </w:tcPr>
          <w:p w14:paraId="4EE49C4A" w14:textId="77777777" w:rsidR="00A66B18" w:rsidRPr="0041428F" w:rsidRDefault="00A66B18" w:rsidP="00A66B18">
            <w:pPr>
              <w:pStyle w:val="ContactInfo"/>
              <w:rPr>
                <w:color w:val="000000" w:themeColor="text1"/>
              </w:rPr>
            </w:pPr>
            <w:bookmarkStart w:id="0" w:name="_GoBack"/>
            <w:bookmarkEnd w:id="0"/>
            <w:r w:rsidRPr="0041428F">
              <w:rPr>
                <w:noProof/>
                <w:color w:val="000000" w:themeColor="text1"/>
              </w:rPr>
              <mc:AlternateContent>
                <mc:Choice Requires="wps">
                  <w:drawing>
                    <wp:inline distT="0" distB="0" distL="0" distR="0" wp14:anchorId="0179E054" wp14:editId="3B9FB6BB">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E7529DE" w14:textId="77777777" w:rsidR="00A66B18" w:rsidRPr="00AA089B" w:rsidRDefault="00A66B18" w:rsidP="00AA089B">
                                  <w:pPr>
                                    <w:pStyle w:val="Logo"/>
                                  </w:pPr>
                                  <w:r w:rsidRPr="00AA089B">
                                    <w:t>LOGO HERE</w:t>
                                  </w:r>
                                </w:p>
                              </w:txbxContent>
                            </wps:txbx>
                            <wps:bodyPr wrap="square" lIns="19050" tIns="19050" rIns="19050" bIns="19050" anchor="ctr">
                              <a:spAutoFit/>
                            </wps:bodyPr>
                          </wps:wsp>
                        </a:graphicData>
                      </a:graphic>
                    </wp:inline>
                  </w:drawing>
                </mc:Choice>
                <mc:Fallback>
                  <w:pict>
                    <v:rect w14:anchorId="0179E054"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" filled="f" strokecolor="white [3212]" strokeweight="3pt">
                      <v:stroke miterlimit="4"/>
                      <v:textbox style="mso-fit-shape-to-text:t" inset="1.5pt,1.5pt,1.5pt,1.5pt">
                        <w:txbxContent>
                          <w:p w14:paraId="5E7529DE" w14:textId="77777777" w:rsidR="00A66B18" w:rsidRPr="00AA089B" w:rsidRDefault="00A66B18" w:rsidP="00AA089B">
                            <w:pPr>
                              <w:pStyle w:val="Logo"/>
                            </w:pPr>
                            <w:r w:rsidRPr="00AA089B">
                              <w:t>LOGO HERE</w:t>
                            </w:r>
                          </w:p>
                        </w:txbxContent>
                      </v:textbox>
                      <w10:anchorlock/>
                    </v:rect>
                  </w:pict>
                </mc:Fallback>
              </mc:AlternateContent>
            </w:r>
          </w:p>
        </w:tc>
      </w:tr>
      <w:tr w:rsidR="00615018" w:rsidRPr="0041428F" w14:paraId="335ED71F" w14:textId="77777777" w:rsidTr="00A6783B">
        <w:trPr>
          <w:trHeight w:val="2691"/>
          <w:jc w:val="center"/>
        </w:trPr>
        <w:tc>
          <w:tcPr>
            <w:tcW w:w="10800" w:type="dxa"/>
            <w:vAlign w:val="bottom"/>
          </w:tcPr>
          <w:p w14:paraId="20B18E04" w14:textId="77777777" w:rsidR="00A66B18" w:rsidRPr="00A66B18" w:rsidRDefault="00293DBC" w:rsidP="00A66B18">
            <w:pPr>
              <w:pStyle w:val="ContactInfo"/>
            </w:pPr>
            <w:sdt>
              <w:sdtPr>
                <w:id w:val="16431486"/>
                <w:placeholder>
                  <w:docPart w:val="F241B373EECF4439A93739DB815C08EE"/>
                </w:placeholder>
                <w:temporary/>
                <w:showingPlcHdr/>
                <w15:appearance w15:val="hidden"/>
              </w:sdtPr>
              <w:sdtEnd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14:paraId="56A1E494" w14:textId="77777777" w:rsidR="003E24DF" w:rsidRPr="0041428F" w:rsidRDefault="00293DBC" w:rsidP="00A66B18">
            <w:pPr>
              <w:pStyle w:val="ContactInfo"/>
            </w:pPr>
            <w:sdt>
              <w:sdtPr>
                <w:id w:val="470181481"/>
                <w:placeholder>
                  <w:docPart w:val="963A52780DF249A4BBA12075A00D83E8"/>
                </w:placeholder>
                <w:temporary/>
                <w:showingPlcHdr/>
                <w15:appearance w15:val="hidden"/>
                <w:text/>
              </w:sdtPr>
              <w:sdtEndPr/>
              <w:sdtContent>
                <w:r w:rsidR="00394757">
                  <w:t>[</w:t>
                </w:r>
                <w:r w:rsidR="003E24DF" w:rsidRPr="0041428F">
                  <w:t>Street Address, City, ST ZIP Code</w:t>
                </w:r>
                <w:r w:rsidR="00394757">
                  <w:t>]</w:t>
                </w:r>
              </w:sdtContent>
            </w:sdt>
          </w:p>
          <w:p w14:paraId="1BCAD34A" w14:textId="77777777" w:rsidR="003E24DF" w:rsidRPr="00A66B18" w:rsidRDefault="00293DBC" w:rsidP="00A66B18">
            <w:pPr>
              <w:pStyle w:val="ContactInfo"/>
            </w:pPr>
            <w:sdt>
              <w:sdtPr>
                <w:rPr>
                  <w:rStyle w:val="Strong"/>
                  <w:b w:val="0"/>
                  <w:bCs w:val="0"/>
                </w:rPr>
                <w:id w:val="-2020231277"/>
                <w:placeholder>
                  <w:docPart w:val="44F4E18C44AF43B68FA20A8CC5143355"/>
                </w:placeholder>
                <w:temporary/>
                <w:showingPlcHdr/>
                <w15:appearance w15:val="hidden"/>
              </w:sdtPr>
              <w:sdtEndPr>
                <w:rPr>
                  <w:rStyle w:val="Strong"/>
                </w:rPr>
              </w:sdtEnd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14:paraId="4F188956" w14:textId="77777777" w:rsidR="003E24DF" w:rsidRPr="0041428F" w:rsidRDefault="00293DBC" w:rsidP="00A66B18">
            <w:pPr>
              <w:pStyle w:val="ContactInfo"/>
            </w:pPr>
            <w:sdt>
              <w:sdtPr>
                <w:rPr>
                  <w:rStyle w:val="Strong"/>
                  <w:b w:val="0"/>
                  <w:bCs w:val="0"/>
                </w:rPr>
                <w:id w:val="-1853404509"/>
                <w:placeholder>
                  <w:docPart w:val="A9B1965219EC42359978702BD44435C5"/>
                </w:placeholder>
                <w:temporary/>
                <w:showingPlcHdr/>
                <w15:appearance w15:val="hidden"/>
              </w:sdtPr>
              <w:sdtEndPr>
                <w:rPr>
                  <w:rStyle w:val="Strong"/>
                </w:rPr>
              </w:sdtEndPr>
              <w:sdtContent>
                <w:r w:rsidR="00394757">
                  <w:rPr>
                    <w:rStyle w:val="Strong"/>
                    <w:b w:val="0"/>
                    <w:bCs w:val="0"/>
                  </w:rPr>
                  <w:t>[</w:t>
                </w:r>
                <w:r w:rsidR="00394757">
                  <w:rPr>
                    <w:rStyle w:val="PlaceholderText"/>
                    <w:color w:val="FFFFFF" w:themeColor="background1"/>
                  </w:rPr>
                  <w:t>Email]</w:t>
                </w:r>
              </w:sdtContent>
            </w:sdt>
          </w:p>
          <w:p w14:paraId="7B597EB5" w14:textId="77777777" w:rsidR="003E24DF" w:rsidRPr="0041428F" w:rsidRDefault="00293DBC" w:rsidP="00A66B18">
            <w:pPr>
              <w:pStyle w:val="ContactInfo"/>
              <w:rPr>
                <w:color w:val="000000" w:themeColor="text1"/>
              </w:rPr>
            </w:pPr>
            <w:sdt>
              <w:sdtPr>
                <w:id w:val="-417707049"/>
                <w:placeholder>
                  <w:docPart w:val="5E797C0D30174826B4C5828433C13171"/>
                </w:placeholder>
                <w:temporary/>
                <w:showingPlcHdr/>
                <w15:appearance w15:val="hidden"/>
                <w:text/>
              </w:sdtPr>
              <w:sdtEndPr/>
              <w:sdtContent>
                <w:r w:rsidR="00394757">
                  <w:t>[</w:t>
                </w:r>
                <w:r w:rsidR="003E24DF" w:rsidRPr="0041428F">
                  <w:t>Website</w:t>
                </w:r>
                <w:r w:rsidR="00394757">
                  <w:t>]</w:t>
                </w:r>
              </w:sdtContent>
            </w:sdt>
          </w:p>
        </w:tc>
      </w:tr>
    </w:tbl>
    <w:p w14:paraId="586F935B" w14:textId="77777777" w:rsidR="00A66B18" w:rsidRDefault="00A66B18"/>
    <w:p w14:paraId="4B74F4C2" w14:textId="77777777" w:rsidR="00A66B18" w:rsidRPr="00A66B18" w:rsidRDefault="00293DBC" w:rsidP="00A66B18">
      <w:pPr>
        <w:pStyle w:val="Recipient"/>
      </w:pPr>
      <w:sdt>
        <w:sdtPr>
          <w:id w:val="-1971428563"/>
          <w:placeholder>
            <w:docPart w:val="04FF9DBE81374ED5813705ED6F81AC6D"/>
          </w:placeholder>
          <w:temporary/>
          <w:showingPlcHdr/>
          <w15:appearance w15:val="hidden"/>
        </w:sdtPr>
        <w:sdtEndPr/>
        <w:sdtContent>
          <w:r w:rsidR="00394757">
            <w:t>[Recipient Name]</w:t>
          </w:r>
        </w:sdtContent>
      </w:sdt>
    </w:p>
    <w:p w14:paraId="60DE8320" w14:textId="77777777" w:rsidR="00A66B18" w:rsidRPr="0041428F" w:rsidRDefault="00293DBC" w:rsidP="00A66B18">
      <w:pPr>
        <w:rPr>
          <w:color w:val="000000" w:themeColor="text1"/>
        </w:rPr>
      </w:pPr>
      <w:sdt>
        <w:sdtPr>
          <w:rPr>
            <w:color w:val="000000" w:themeColor="text1"/>
          </w:rPr>
          <w:id w:val="-1843155033"/>
          <w:placeholder>
            <w:docPart w:val="91944C380C824EBA80E22364AEE0679F"/>
          </w:placeholder>
          <w:temporary/>
          <w:showingPlcHdr/>
          <w15:appearance w15:val="hidden"/>
          <w:text/>
        </w:sdtPr>
        <w:sdtEndPr/>
        <w:sdtContent>
          <w:r w:rsidR="00394757">
            <w:rPr>
              <w:color w:val="000000" w:themeColor="text1"/>
            </w:rPr>
            <w:t>[</w:t>
          </w:r>
          <w:r w:rsidR="00A66B18" w:rsidRPr="00A66B18">
            <w:t>Street Address, City, ST ZIP Code</w:t>
          </w:r>
          <w:r w:rsidR="00394757">
            <w:t>]</w:t>
          </w:r>
        </w:sdtContent>
      </w:sdt>
    </w:p>
    <w:p w14:paraId="53595BDC" w14:textId="77777777" w:rsidR="00A66B18" w:rsidRPr="00E4786A" w:rsidRDefault="00293DBC" w:rsidP="00E4786A">
      <w:pPr>
        <w:pStyle w:val="Salutation"/>
      </w:pPr>
      <w:sdt>
        <w:sdtPr>
          <w:id w:val="-1833445620"/>
          <w:placeholder>
            <w:docPart w:val="ADAB01D217F7401AAA12BE1341D6559E"/>
          </w:placeholder>
          <w:temporary/>
          <w:showingPlcHdr/>
          <w15:appearance w15:val="hidden"/>
        </w:sdtPr>
        <w:sdtEndPr/>
        <w:sdtContent>
          <w:r w:rsidR="00E4786A" w:rsidRPr="00E4786A">
            <w:t>Dear Recipient</w:t>
          </w:r>
        </w:sdtContent>
      </w:sdt>
      <w:r w:rsidR="00A66B18" w:rsidRPr="00E4786A">
        <w:t>,</w:t>
      </w:r>
    </w:p>
    <w:sdt>
      <w:sdtPr>
        <w:id w:val="2127492527"/>
        <w:placeholder>
          <w:docPart w:val="86648AD03BD6464A900F856C45842D5C"/>
        </w:placeholder>
        <w:temporary/>
        <w:showingPlcHdr/>
        <w15:appearance w15:val="hidden"/>
      </w:sdtPr>
      <w:sdtEndPr/>
      <w:sdtContent>
        <w:p w14:paraId="2625DCB7" w14:textId="77777777" w:rsidR="00A6783B" w:rsidRPr="00A6783B" w:rsidRDefault="00A6783B" w:rsidP="00A6783B">
          <w:r w:rsidRPr="00A6783B">
            <w:t>Write the body of your letter here.  To update any of the information in this letter, simply click and start typing!</w:t>
          </w:r>
        </w:p>
        <w:p w14:paraId="15913180" w14:textId="77777777"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14:paraId="7E24A6E1" w14:textId="77777777"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6EE5BAED0B9640FB91734B6D9AA6444F"/>
        </w:placeholder>
        <w:temporary/>
        <w:showingPlcHdr/>
        <w15:appearance w15:val="hidden"/>
      </w:sdtPr>
      <w:sdtEndPr/>
      <w:sdtContent>
        <w:p w14:paraId="5F230C75" w14:textId="77777777" w:rsidR="00A66B18" w:rsidRPr="00E4786A" w:rsidRDefault="00E4786A" w:rsidP="00E4786A">
          <w:pPr>
            <w:pStyle w:val="Closing"/>
          </w:pPr>
          <w:r w:rsidRPr="00E4786A">
            <w:t>Warm regards,</w:t>
          </w:r>
        </w:p>
      </w:sdtContent>
    </w:sdt>
    <w:p w14:paraId="5EA1D51F" w14:textId="77777777" w:rsidR="00A66B18" w:rsidRPr="0041428F" w:rsidRDefault="00293DBC" w:rsidP="00A6783B">
      <w:pPr>
        <w:pStyle w:val="Signature"/>
        <w:rPr>
          <w:color w:val="000000" w:themeColor="text1"/>
        </w:rPr>
      </w:pPr>
      <w:sdt>
        <w:sdtPr>
          <w:id w:val="1302034395"/>
          <w:placeholder>
            <w:docPart w:val="708EE0D537554DA8BB9B212023C2150F"/>
          </w:placeholder>
          <w:temporary/>
          <w:showingPlcHdr/>
          <w15:appearance w15:val="hidden"/>
        </w:sdtPr>
        <w:sdtEndPr/>
        <w:sdtContent>
          <w:r w:rsidR="00E4786A" w:rsidRPr="00E4786A">
            <w:t>Name Here</w:t>
          </w:r>
        </w:sdtContent>
      </w:sdt>
      <w:r w:rsidR="00A6783B">
        <w:br/>
      </w:r>
      <w:sdt>
        <w:sdtPr>
          <w:rPr>
            <w:color w:val="000000" w:themeColor="text1"/>
          </w:rPr>
          <w:id w:val="-1093773597"/>
          <w:placeholder>
            <w:docPart w:val="AD77D7F8E3F24F62A276F493283EBE10"/>
          </w:placeholder>
          <w:temporary/>
          <w:showingPlcHdr/>
          <w15:appearance w15:val="hidden"/>
          <w:text/>
        </w:sdtPr>
        <w:sdtEndPr/>
        <w:sdtContent>
          <w:r w:rsidR="00A66B18" w:rsidRPr="0041428F">
            <w:rPr>
              <w:color w:val="000000" w:themeColor="text1"/>
            </w:rPr>
            <w:t>Your Title</w:t>
          </w:r>
        </w:sdtContent>
      </w:sdt>
    </w:p>
    <w:sectPr w:rsidR="00A66B18" w:rsidRPr="0041428F" w:rsidSect="00A66B18">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D8881" w14:textId="77777777" w:rsidR="00293DBC" w:rsidRDefault="00293DBC" w:rsidP="00A66B18">
      <w:pPr>
        <w:spacing w:before="0" w:after="0"/>
      </w:pPr>
      <w:r>
        <w:separator/>
      </w:r>
    </w:p>
  </w:endnote>
  <w:endnote w:type="continuationSeparator" w:id="0">
    <w:p w14:paraId="4C338638" w14:textId="77777777" w:rsidR="00293DBC" w:rsidRDefault="00293DB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115C2" w14:textId="77777777" w:rsidR="00293DBC" w:rsidRDefault="00293DBC" w:rsidP="00A66B18">
      <w:pPr>
        <w:spacing w:before="0" w:after="0"/>
      </w:pPr>
      <w:r>
        <w:separator/>
      </w:r>
    </w:p>
  </w:footnote>
  <w:footnote w:type="continuationSeparator" w:id="0">
    <w:p w14:paraId="3A5629D9" w14:textId="77777777" w:rsidR="00293DBC" w:rsidRDefault="00293DB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F67E"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6D294D80" wp14:editId="648F09BB">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2F680"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43"/>
    <w:rsid w:val="00083BAA"/>
    <w:rsid w:val="0010680C"/>
    <w:rsid w:val="00152B0B"/>
    <w:rsid w:val="001766D6"/>
    <w:rsid w:val="00192419"/>
    <w:rsid w:val="001C270D"/>
    <w:rsid w:val="001E2320"/>
    <w:rsid w:val="00214E28"/>
    <w:rsid w:val="00293DBC"/>
    <w:rsid w:val="00352B81"/>
    <w:rsid w:val="00394757"/>
    <w:rsid w:val="003A0150"/>
    <w:rsid w:val="003E24DF"/>
    <w:rsid w:val="0041428F"/>
    <w:rsid w:val="004A2B0D"/>
    <w:rsid w:val="005C2210"/>
    <w:rsid w:val="00615018"/>
    <w:rsid w:val="0062123A"/>
    <w:rsid w:val="00646E75"/>
    <w:rsid w:val="006F6F10"/>
    <w:rsid w:val="00783E79"/>
    <w:rsid w:val="007B5AE8"/>
    <w:rsid w:val="007F5192"/>
    <w:rsid w:val="00A26FE7"/>
    <w:rsid w:val="00A66B18"/>
    <w:rsid w:val="00A6783B"/>
    <w:rsid w:val="00A96CF8"/>
    <w:rsid w:val="00AA089B"/>
    <w:rsid w:val="00AE1388"/>
    <w:rsid w:val="00AF3982"/>
    <w:rsid w:val="00B50294"/>
    <w:rsid w:val="00B57D6E"/>
    <w:rsid w:val="00BA0D43"/>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C337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Blue%20curve%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1B373EECF4439A93739DB815C08EE"/>
        <w:category>
          <w:name w:val="General"/>
          <w:gallery w:val="placeholder"/>
        </w:category>
        <w:types>
          <w:type w:val="bbPlcHdr"/>
        </w:types>
        <w:behaviors>
          <w:behavior w:val="content"/>
        </w:behaviors>
        <w:guid w:val="{AFC16979-0B56-487A-886D-050EF146CD85}"/>
      </w:docPartPr>
      <w:docPartBody>
        <w:p w:rsidR="00000000" w:rsidRDefault="0038135E">
          <w:pPr>
            <w:pStyle w:val="F241B373EECF4439A93739DB815C08EE"/>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963A52780DF249A4BBA12075A00D83E8"/>
        <w:category>
          <w:name w:val="General"/>
          <w:gallery w:val="placeholder"/>
        </w:category>
        <w:types>
          <w:type w:val="bbPlcHdr"/>
        </w:types>
        <w:behaviors>
          <w:behavior w:val="content"/>
        </w:behaviors>
        <w:guid w:val="{59E480E2-4908-4EBE-93E1-5B4A54CC9A18}"/>
      </w:docPartPr>
      <w:docPartBody>
        <w:p w:rsidR="00000000" w:rsidRDefault="0038135E">
          <w:pPr>
            <w:pStyle w:val="963A52780DF249A4BBA12075A00D83E8"/>
          </w:pPr>
          <w:r>
            <w:t>[</w:t>
          </w:r>
          <w:r w:rsidRPr="0041428F">
            <w:t>Street Address, City, ST ZIP Code</w:t>
          </w:r>
          <w:r>
            <w:t>]</w:t>
          </w:r>
        </w:p>
      </w:docPartBody>
    </w:docPart>
    <w:docPart>
      <w:docPartPr>
        <w:name w:val="44F4E18C44AF43B68FA20A8CC5143355"/>
        <w:category>
          <w:name w:val="General"/>
          <w:gallery w:val="placeholder"/>
        </w:category>
        <w:types>
          <w:type w:val="bbPlcHdr"/>
        </w:types>
        <w:behaviors>
          <w:behavior w:val="content"/>
        </w:behaviors>
        <w:guid w:val="{A532A6BC-EEC9-46C4-A52E-77BF8DAF4469}"/>
      </w:docPartPr>
      <w:docPartBody>
        <w:p w:rsidR="00000000" w:rsidRDefault="0038135E">
          <w:pPr>
            <w:pStyle w:val="44F4E18C44AF43B68FA20A8CC5143355"/>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A9B1965219EC42359978702BD44435C5"/>
        <w:category>
          <w:name w:val="General"/>
          <w:gallery w:val="placeholder"/>
        </w:category>
        <w:types>
          <w:type w:val="bbPlcHdr"/>
        </w:types>
        <w:behaviors>
          <w:behavior w:val="content"/>
        </w:behaviors>
        <w:guid w:val="{1E4BB481-4AAC-44C0-B597-91D2F7F34EE0}"/>
      </w:docPartPr>
      <w:docPartBody>
        <w:p w:rsidR="00000000" w:rsidRDefault="0038135E">
          <w:pPr>
            <w:pStyle w:val="A9B1965219EC42359978702BD44435C5"/>
          </w:pPr>
          <w:r>
            <w:rPr>
              <w:rStyle w:val="Strong"/>
            </w:rPr>
            <w:t>[</w:t>
          </w:r>
          <w:r>
            <w:rPr>
              <w:rStyle w:val="PlaceholderText"/>
              <w:color w:val="FFFFFF" w:themeColor="background1"/>
            </w:rPr>
            <w:t>Email]</w:t>
          </w:r>
        </w:p>
      </w:docPartBody>
    </w:docPart>
    <w:docPart>
      <w:docPartPr>
        <w:name w:val="5E797C0D30174826B4C5828433C13171"/>
        <w:category>
          <w:name w:val="General"/>
          <w:gallery w:val="placeholder"/>
        </w:category>
        <w:types>
          <w:type w:val="bbPlcHdr"/>
        </w:types>
        <w:behaviors>
          <w:behavior w:val="content"/>
        </w:behaviors>
        <w:guid w:val="{3AC937C3-52B3-4847-B709-03169A33844D}"/>
      </w:docPartPr>
      <w:docPartBody>
        <w:p w:rsidR="00000000" w:rsidRDefault="0038135E">
          <w:pPr>
            <w:pStyle w:val="5E797C0D30174826B4C5828433C13171"/>
          </w:pPr>
          <w:r>
            <w:t>[</w:t>
          </w:r>
          <w:r w:rsidRPr="0041428F">
            <w:t>Website</w:t>
          </w:r>
          <w:r>
            <w:t>]</w:t>
          </w:r>
        </w:p>
      </w:docPartBody>
    </w:docPart>
    <w:docPart>
      <w:docPartPr>
        <w:name w:val="04FF9DBE81374ED5813705ED6F81AC6D"/>
        <w:category>
          <w:name w:val="General"/>
          <w:gallery w:val="placeholder"/>
        </w:category>
        <w:types>
          <w:type w:val="bbPlcHdr"/>
        </w:types>
        <w:behaviors>
          <w:behavior w:val="content"/>
        </w:behaviors>
        <w:guid w:val="{4C3A7D23-5262-4487-B181-F9C7DC6F5ACD}"/>
      </w:docPartPr>
      <w:docPartBody>
        <w:p w:rsidR="00000000" w:rsidRDefault="0038135E">
          <w:pPr>
            <w:pStyle w:val="04FF9DBE81374ED5813705ED6F81AC6D"/>
          </w:pPr>
          <w:r>
            <w:t>[Recipient Name]</w:t>
          </w:r>
        </w:p>
      </w:docPartBody>
    </w:docPart>
    <w:docPart>
      <w:docPartPr>
        <w:name w:val="91944C380C824EBA80E22364AEE0679F"/>
        <w:category>
          <w:name w:val="General"/>
          <w:gallery w:val="placeholder"/>
        </w:category>
        <w:types>
          <w:type w:val="bbPlcHdr"/>
        </w:types>
        <w:behaviors>
          <w:behavior w:val="content"/>
        </w:behaviors>
        <w:guid w:val="{313678AD-EFFD-4F0A-AF5F-0D72241C7EFC}"/>
      </w:docPartPr>
      <w:docPartBody>
        <w:p w:rsidR="00000000" w:rsidRDefault="0038135E">
          <w:pPr>
            <w:pStyle w:val="91944C380C824EBA80E22364AEE0679F"/>
          </w:pPr>
          <w:r>
            <w:rPr>
              <w:color w:val="000000" w:themeColor="text1"/>
            </w:rPr>
            <w:t>[</w:t>
          </w:r>
          <w:r w:rsidRPr="00A66B18">
            <w:t>Street Address, City, ST ZIP Code</w:t>
          </w:r>
          <w:r>
            <w:t>]</w:t>
          </w:r>
        </w:p>
      </w:docPartBody>
    </w:docPart>
    <w:docPart>
      <w:docPartPr>
        <w:name w:val="ADAB01D217F7401AAA12BE1341D6559E"/>
        <w:category>
          <w:name w:val="General"/>
          <w:gallery w:val="placeholder"/>
        </w:category>
        <w:types>
          <w:type w:val="bbPlcHdr"/>
        </w:types>
        <w:behaviors>
          <w:behavior w:val="content"/>
        </w:behaviors>
        <w:guid w:val="{A094BB0A-ACE3-4AA7-B0F7-D8ED156CCC27}"/>
      </w:docPartPr>
      <w:docPartBody>
        <w:p w:rsidR="00000000" w:rsidRDefault="0038135E">
          <w:pPr>
            <w:pStyle w:val="ADAB01D217F7401AAA12BE1341D6559E"/>
          </w:pPr>
          <w:r w:rsidRPr="00E4786A">
            <w:t>Dear Recipient</w:t>
          </w:r>
        </w:p>
      </w:docPartBody>
    </w:docPart>
    <w:docPart>
      <w:docPartPr>
        <w:name w:val="86648AD03BD6464A900F856C45842D5C"/>
        <w:category>
          <w:name w:val="General"/>
          <w:gallery w:val="placeholder"/>
        </w:category>
        <w:types>
          <w:type w:val="bbPlcHdr"/>
        </w:types>
        <w:behaviors>
          <w:behavior w:val="content"/>
        </w:behaviors>
        <w:guid w:val="{1FE8DAF1-699B-4E9E-862E-3C7264B5EEF5}"/>
      </w:docPartPr>
      <w:docPartBody>
        <w:p w:rsidR="00284C7A" w:rsidRPr="00A6783B" w:rsidRDefault="0038135E" w:rsidP="00A6783B">
          <w:r w:rsidRPr="00A6783B">
            <w:t xml:space="preserve">Write the body of your letter here.  To update any of the </w:t>
          </w:r>
          <w:r w:rsidRPr="00A6783B">
            <w:t>information in this letter, simply click and start typing!</w:t>
          </w:r>
        </w:p>
        <w:p w:rsidR="00284C7A" w:rsidRPr="00A6783B" w:rsidRDefault="0038135E" w:rsidP="00A6783B">
          <w:r w:rsidRPr="00A6783B">
            <w:t>Want to customize your color palette?  Just go to the Design ribbon, and select Colors from the list.  If you choose a color palette that you like, the colors of the header images will update, as w</w:t>
          </w:r>
          <w:r w:rsidRPr="00A6783B">
            <w:t>ill the text colors.  Make the document yours!</w:t>
          </w:r>
        </w:p>
        <w:p w:rsidR="00000000" w:rsidRDefault="0038135E">
          <w:pPr>
            <w:pStyle w:val="86648AD03BD6464A900F856C45842D5C"/>
          </w:pPr>
          <w:r w:rsidRPr="00A6783B">
            <w:t>Want to change the fonts that are used?  That is just as easy to update.  Just go to the Design ribbon and choose Fronts from the menu options.  You can use a built-in font combination or choose one of your ow</w:t>
          </w:r>
          <w:r w:rsidRPr="00A6783B">
            <w:t xml:space="preserve">n.  </w:t>
          </w:r>
        </w:p>
      </w:docPartBody>
    </w:docPart>
    <w:docPart>
      <w:docPartPr>
        <w:name w:val="6EE5BAED0B9640FB91734B6D9AA6444F"/>
        <w:category>
          <w:name w:val="General"/>
          <w:gallery w:val="placeholder"/>
        </w:category>
        <w:types>
          <w:type w:val="bbPlcHdr"/>
        </w:types>
        <w:behaviors>
          <w:behavior w:val="content"/>
        </w:behaviors>
        <w:guid w:val="{A2C4961F-EA0F-4ED6-A40B-F80D05E10156}"/>
      </w:docPartPr>
      <w:docPartBody>
        <w:p w:rsidR="00000000" w:rsidRDefault="0038135E">
          <w:pPr>
            <w:pStyle w:val="6EE5BAED0B9640FB91734B6D9AA6444F"/>
          </w:pPr>
          <w:r w:rsidRPr="00E4786A">
            <w:t>Warm regards,</w:t>
          </w:r>
        </w:p>
      </w:docPartBody>
    </w:docPart>
    <w:docPart>
      <w:docPartPr>
        <w:name w:val="708EE0D537554DA8BB9B212023C2150F"/>
        <w:category>
          <w:name w:val="General"/>
          <w:gallery w:val="placeholder"/>
        </w:category>
        <w:types>
          <w:type w:val="bbPlcHdr"/>
        </w:types>
        <w:behaviors>
          <w:behavior w:val="content"/>
        </w:behaviors>
        <w:guid w:val="{43DA2B37-5D78-48A3-828F-728C48D855CE}"/>
      </w:docPartPr>
      <w:docPartBody>
        <w:p w:rsidR="00000000" w:rsidRDefault="0038135E">
          <w:pPr>
            <w:pStyle w:val="708EE0D537554DA8BB9B212023C2150F"/>
          </w:pPr>
          <w:r w:rsidRPr="00E4786A">
            <w:t>Name Here</w:t>
          </w:r>
        </w:p>
      </w:docPartBody>
    </w:docPart>
    <w:docPart>
      <w:docPartPr>
        <w:name w:val="AD77D7F8E3F24F62A276F493283EBE10"/>
        <w:category>
          <w:name w:val="General"/>
          <w:gallery w:val="placeholder"/>
        </w:category>
        <w:types>
          <w:type w:val="bbPlcHdr"/>
        </w:types>
        <w:behaviors>
          <w:behavior w:val="content"/>
        </w:behaviors>
        <w:guid w:val="{4EDE02F5-7B78-4FBF-82D7-1A5716342AD8}"/>
      </w:docPartPr>
      <w:docPartBody>
        <w:p w:rsidR="00000000" w:rsidRDefault="0038135E">
          <w:pPr>
            <w:pStyle w:val="AD77D7F8E3F24F62A276F493283EBE10"/>
          </w:pPr>
          <w:r w:rsidRPr="0041428F">
            <w:rPr>
              <w:color w:val="000000" w:themeColor="text1"/>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5E"/>
    <w:rsid w:val="00381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41B373EECF4439A93739DB815C08EE">
    <w:name w:val="F241B373EECF4439A93739DB815C08EE"/>
  </w:style>
  <w:style w:type="paragraph" w:customStyle="1" w:styleId="963A52780DF249A4BBA12075A00D83E8">
    <w:name w:val="963A52780DF249A4BBA12075A00D83E8"/>
  </w:style>
  <w:style w:type="character" w:styleId="Strong">
    <w:name w:val="Strong"/>
    <w:basedOn w:val="DefaultParagraphFont"/>
    <w:uiPriority w:val="1"/>
    <w:rPr>
      <w:b/>
      <w:bCs/>
    </w:rPr>
  </w:style>
  <w:style w:type="paragraph" w:customStyle="1" w:styleId="44F4E18C44AF43B68FA20A8CC5143355">
    <w:name w:val="44F4E18C44AF43B68FA20A8CC5143355"/>
  </w:style>
  <w:style w:type="paragraph" w:customStyle="1" w:styleId="A9B1965219EC42359978702BD44435C5">
    <w:name w:val="A9B1965219EC42359978702BD44435C5"/>
  </w:style>
  <w:style w:type="paragraph" w:customStyle="1" w:styleId="5E797C0D30174826B4C5828433C13171">
    <w:name w:val="5E797C0D30174826B4C5828433C13171"/>
  </w:style>
  <w:style w:type="paragraph" w:customStyle="1" w:styleId="04FF9DBE81374ED5813705ED6F81AC6D">
    <w:name w:val="04FF9DBE81374ED5813705ED6F81AC6D"/>
  </w:style>
  <w:style w:type="paragraph" w:customStyle="1" w:styleId="91944C380C824EBA80E22364AEE0679F">
    <w:name w:val="91944C380C824EBA80E22364AEE0679F"/>
  </w:style>
  <w:style w:type="paragraph" w:customStyle="1" w:styleId="ADAB01D217F7401AAA12BE1341D6559E">
    <w:name w:val="ADAB01D217F7401AAA12BE1341D6559E"/>
  </w:style>
  <w:style w:type="paragraph" w:customStyle="1" w:styleId="86648AD03BD6464A900F856C45842D5C">
    <w:name w:val="86648AD03BD6464A900F856C45842D5C"/>
  </w:style>
  <w:style w:type="paragraph" w:customStyle="1" w:styleId="6EE5BAED0B9640FB91734B6D9AA6444F">
    <w:name w:val="6EE5BAED0B9640FB91734B6D9AA6444F"/>
  </w:style>
  <w:style w:type="paragraph" w:customStyle="1" w:styleId="708EE0D537554DA8BB9B212023C2150F">
    <w:name w:val="708EE0D537554DA8BB9B212023C2150F"/>
  </w:style>
  <w:style w:type="paragraph" w:customStyle="1" w:styleId="AD77D7F8E3F24F62A276F493283EBE10">
    <w:name w:val="AD77D7F8E3F24F62A276F493283EBE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2020-01-08T09:49:00Z</dcterms:created>
  <dcterms:modified xsi:type="dcterms:W3CDTF">2020-01-08T09:49:00Z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